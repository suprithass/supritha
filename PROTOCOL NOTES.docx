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6BE7" w14:textId="2A1A4A1E" w:rsidR="004E1AED" w:rsidRPr="004E1AED" w:rsidRDefault="009A52D7" w:rsidP="004E1AED">
      <w:pPr>
        <w:pStyle w:val="Title"/>
      </w:pPr>
      <w:r>
        <w:t>PROTOCOL</w:t>
      </w:r>
    </w:p>
    <w:p w14:paraId="2FFD4051" w14:textId="072A6903" w:rsidR="00194DF6" w:rsidRDefault="009A52D7">
      <w:pPr>
        <w:pStyle w:val="Heading1"/>
      </w:pPr>
      <w:r>
        <w:t>DEFINTION</w:t>
      </w:r>
    </w:p>
    <w:p w14:paraId="3005A8A9" w14:textId="3B7CEC7B" w:rsidR="004E1AED" w:rsidRDefault="009D7CB1" w:rsidP="009A52D7">
      <w:r>
        <w:t>Protocol</w:t>
      </w:r>
      <w:r w:rsidR="009A52D7">
        <w:t xml:space="preserve"> is a set of rules &amp; regulation that governs how client &amp; server has to communicate with each other.</w:t>
      </w:r>
    </w:p>
    <w:p w14:paraId="244177D4" w14:textId="390D5499" w:rsidR="009A52D7" w:rsidRDefault="009A52D7" w:rsidP="009A52D7">
      <w:pPr>
        <w:pStyle w:val="Heading1"/>
      </w:pPr>
      <w:r>
        <w:t>EXAMPLES OF PROTOCOLS</w:t>
      </w:r>
    </w:p>
    <w:p w14:paraId="5AAC6F94" w14:textId="56BC0AF1" w:rsidR="009A52D7" w:rsidRDefault="00F1271A" w:rsidP="009A52D7">
      <w:pPr>
        <w:pStyle w:val="ListParagraph"/>
        <w:numPr>
          <w:ilvl w:val="0"/>
          <w:numId w:val="19"/>
        </w:numPr>
      </w:pPr>
      <w:r>
        <w:t>HTTP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</w:t>
      </w:r>
      <w:r w:rsidR="0003375B">
        <w:t>;</w:t>
      </w:r>
      <w:r w:rsidR="009A52D7">
        <w:t xml:space="preserve"> used for transferring any data [not secured]</w:t>
      </w:r>
    </w:p>
    <w:p w14:paraId="1BB77F89" w14:textId="65D2B51D" w:rsidR="009A52D7" w:rsidRDefault="00F1271A" w:rsidP="0003375B">
      <w:pPr>
        <w:pStyle w:val="ListParagraph"/>
        <w:numPr>
          <w:ilvl w:val="0"/>
          <w:numId w:val="19"/>
        </w:numPr>
      </w:pPr>
      <w:r>
        <w:t>HTTPS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</w:t>
      </w:r>
      <w:r w:rsidR="0003375B">
        <w:t xml:space="preserve"> ;</w:t>
      </w:r>
      <w:r w:rsidR="0003375B" w:rsidRPr="0003375B">
        <w:t xml:space="preserve"> </w:t>
      </w:r>
      <w:r w:rsidR="0003375B">
        <w:t>used for transferring any data [secured]</w:t>
      </w:r>
    </w:p>
    <w:p w14:paraId="7F0A523D" w14:textId="2C1F98E2" w:rsidR="009A52D7" w:rsidRDefault="00F1271A" w:rsidP="009A52D7">
      <w:pPr>
        <w:pStyle w:val="ListParagraph"/>
        <w:numPr>
          <w:ilvl w:val="0"/>
          <w:numId w:val="19"/>
        </w:numPr>
      </w:pPr>
      <w:r>
        <w:t>FTP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transferring files [not secured]</w:t>
      </w:r>
    </w:p>
    <w:p w14:paraId="367D9277" w14:textId="4B8F6986" w:rsidR="009A52D7" w:rsidRDefault="00F1271A" w:rsidP="009A52D7">
      <w:pPr>
        <w:pStyle w:val="ListParagraph"/>
        <w:numPr>
          <w:ilvl w:val="0"/>
          <w:numId w:val="19"/>
        </w:numPr>
      </w:pPr>
      <w:r>
        <w:t>SFTP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transferring files [secured]</w:t>
      </w:r>
    </w:p>
    <w:p w14:paraId="6F45E2C1" w14:textId="6180AD47" w:rsidR="009A52D7" w:rsidRDefault="00F1271A" w:rsidP="009A52D7">
      <w:pPr>
        <w:pStyle w:val="ListParagraph"/>
        <w:numPr>
          <w:ilvl w:val="0"/>
          <w:numId w:val="19"/>
        </w:numPr>
      </w:pPr>
      <w:r>
        <w:t>MQTT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big data</w:t>
      </w:r>
    </w:p>
    <w:p w14:paraId="1CBD0D7C" w14:textId="0BFB2340" w:rsidR="009A52D7" w:rsidRDefault="00F1271A" w:rsidP="009A52D7">
      <w:pPr>
        <w:pStyle w:val="ListParagraph"/>
        <w:numPr>
          <w:ilvl w:val="0"/>
          <w:numId w:val="19"/>
        </w:numPr>
      </w:pPr>
      <w:r>
        <w:t>SQL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in database</w:t>
      </w:r>
    </w:p>
    <w:p w14:paraId="0510A0B8" w14:textId="15E6A93B" w:rsidR="009A52D7" w:rsidRDefault="00F1271A" w:rsidP="009A52D7">
      <w:pPr>
        <w:pStyle w:val="ListParagraph"/>
        <w:numPr>
          <w:ilvl w:val="0"/>
          <w:numId w:val="19"/>
        </w:numPr>
      </w:pPr>
      <w:r>
        <w:t>FILE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Windows OS files/folders</w:t>
      </w:r>
    </w:p>
    <w:p w14:paraId="5FB16156" w14:textId="6FCF0F50" w:rsidR="009A52D7" w:rsidRDefault="00F1271A" w:rsidP="009A52D7">
      <w:pPr>
        <w:pStyle w:val="ListParagraph"/>
        <w:numPr>
          <w:ilvl w:val="0"/>
          <w:numId w:val="19"/>
        </w:numPr>
      </w:pPr>
      <w:r>
        <w:t>LDAP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Windows Active Directory</w:t>
      </w:r>
    </w:p>
    <w:p w14:paraId="51D57CA6" w14:textId="40CB9A06" w:rsidR="009A52D7" w:rsidRDefault="00F1271A" w:rsidP="009A52D7">
      <w:pPr>
        <w:pStyle w:val="ListParagraph"/>
        <w:numPr>
          <w:ilvl w:val="0"/>
          <w:numId w:val="19"/>
        </w:numPr>
      </w:pPr>
      <w:r>
        <w:t>IMAP</w:t>
      </w:r>
      <w:r w:rsidR="009A52D7">
        <w:t>/</w:t>
      </w:r>
      <w:r>
        <w:t>POP</w:t>
      </w:r>
      <w:r w:rsidR="009A52D7">
        <w:t xml:space="preserve">3 </w:t>
      </w:r>
      <w:r w:rsidR="009A52D7">
        <w:sym w:font="Wingdings" w:char="F0E0"/>
      </w:r>
      <w:r w:rsidR="009A52D7">
        <w:t xml:space="preserve"> used between client &amp; server communication ; used for incoming emails</w:t>
      </w:r>
    </w:p>
    <w:p w14:paraId="6C3E373C" w14:textId="0FBB7F66" w:rsidR="009A52D7" w:rsidRDefault="00F1271A" w:rsidP="009A52D7">
      <w:pPr>
        <w:pStyle w:val="ListParagraph"/>
        <w:numPr>
          <w:ilvl w:val="0"/>
          <w:numId w:val="19"/>
        </w:numPr>
      </w:pPr>
      <w:r>
        <w:t>SMTP</w:t>
      </w:r>
      <w:r w:rsidR="009A52D7">
        <w:t xml:space="preserve"> </w:t>
      </w:r>
      <w:r w:rsidR="009A52D7">
        <w:sym w:font="Wingdings" w:char="F0E0"/>
      </w:r>
      <w:r w:rsidR="009A52D7">
        <w:t xml:space="preserve"> used between client &amp; server communication ; used for outgoing emails</w:t>
      </w:r>
    </w:p>
    <w:p w14:paraId="3E93DE39" w14:textId="5A604DA9" w:rsidR="009A52D7" w:rsidRDefault="009A52D7" w:rsidP="009A52D7">
      <w:pPr>
        <w:pStyle w:val="Heading1"/>
      </w:pPr>
      <w:r>
        <w:t>HTTP PROTOCOL</w:t>
      </w:r>
    </w:p>
    <w:p w14:paraId="0F175F04" w14:textId="143CD633" w:rsidR="009A52D7" w:rsidRDefault="009A52D7" w:rsidP="009A52D7">
      <w:pPr>
        <w:pStyle w:val="ListParagraph"/>
        <w:numPr>
          <w:ilvl w:val="0"/>
          <w:numId w:val="19"/>
        </w:numPr>
      </w:pPr>
      <w:r>
        <w:t xml:space="preserve">http </w:t>
      </w:r>
      <w:r>
        <w:sym w:font="Wingdings" w:char="F0E0"/>
      </w:r>
      <w:r>
        <w:t xml:space="preserve"> used between client &amp; server communication – used for transferring </w:t>
      </w:r>
      <w:r w:rsidR="00F435D0">
        <w:t>the</w:t>
      </w:r>
      <w:r>
        <w:t xml:space="preserve"> data [not secured] </w:t>
      </w:r>
      <w:r w:rsidR="00F435D0">
        <w:t>from client to server or server to client</w:t>
      </w:r>
    </w:p>
    <w:p w14:paraId="0EF2DFC4" w14:textId="04517920" w:rsidR="009A52D7" w:rsidRDefault="009A52D7" w:rsidP="009A52D7">
      <w:pPr>
        <w:pStyle w:val="ListParagraph"/>
        <w:numPr>
          <w:ilvl w:val="0"/>
          <w:numId w:val="19"/>
        </w:numPr>
      </w:pPr>
      <w:r>
        <w:t>http = hypertext transfer protocol</w:t>
      </w:r>
    </w:p>
    <w:p w14:paraId="44A064F7" w14:textId="0080D040" w:rsidR="00F40C38" w:rsidRDefault="00F40C38" w:rsidP="009A52D7">
      <w:pPr>
        <w:pStyle w:val="ListParagraph"/>
        <w:numPr>
          <w:ilvl w:val="0"/>
          <w:numId w:val="19"/>
        </w:numPr>
      </w:pPr>
      <w:r>
        <w:t>http is a unsecured protocol i.e., the data transfer between client &amp; server is not protected/not secured/ not encrypted i.e., your data is transferred in plain text making it highly visible and attackable by any attacker/hacker</w:t>
      </w:r>
    </w:p>
    <w:p w14:paraId="4975C549" w14:textId="0C1D27F4" w:rsidR="00F40C38" w:rsidRDefault="00F40C38" w:rsidP="00F40C38">
      <w:pPr>
        <w:pStyle w:val="ListParagraph"/>
        <w:numPr>
          <w:ilvl w:val="0"/>
          <w:numId w:val="19"/>
        </w:numPr>
      </w:pPr>
      <w:r>
        <w:t xml:space="preserve">Examples: </w:t>
      </w:r>
      <w:hyperlink r:id="rId11" w:history="1">
        <w:r w:rsidRPr="0004774D">
          <w:rPr>
            <w:rStyle w:val="Hyperlink"/>
          </w:rPr>
          <w:t>http://plugins.katalon.com/</w:t>
        </w:r>
      </w:hyperlink>
      <w:r>
        <w:t xml:space="preserve"> ; </w:t>
      </w:r>
      <w:hyperlink r:id="rId12" w:history="1">
        <w:r w:rsidRPr="0004774D">
          <w:rPr>
            <w:rStyle w:val="Hyperlink"/>
          </w:rPr>
          <w:t>http://ignou.ac.in/</w:t>
        </w:r>
      </w:hyperlink>
      <w:r>
        <w:t xml:space="preserve"> </w:t>
      </w:r>
    </w:p>
    <w:p w14:paraId="33316EB9" w14:textId="681315F1" w:rsidR="00F40C38" w:rsidRDefault="00F40C38" w:rsidP="00F40C38">
      <w:pPr>
        <w:pStyle w:val="Heading1"/>
      </w:pPr>
      <w:r>
        <w:t>HTTPS PROTOCOL</w:t>
      </w:r>
    </w:p>
    <w:p w14:paraId="0A718CCC" w14:textId="559267C6" w:rsidR="00F40C38" w:rsidRDefault="00F40C38" w:rsidP="00F40C38">
      <w:pPr>
        <w:pStyle w:val="ListParagraph"/>
        <w:numPr>
          <w:ilvl w:val="0"/>
          <w:numId w:val="19"/>
        </w:numPr>
      </w:pPr>
      <w:r>
        <w:t xml:space="preserve">https </w:t>
      </w:r>
      <w:r>
        <w:sym w:font="Wingdings" w:char="F0E0"/>
      </w:r>
      <w:r>
        <w:t xml:space="preserve"> used between client &amp; server communication – used for transferring any data [secured] – used for transferring any data [secured]</w:t>
      </w:r>
    </w:p>
    <w:p w14:paraId="41331C91" w14:textId="715D4008" w:rsidR="00F40C38" w:rsidRDefault="00F40C38" w:rsidP="00F40C38">
      <w:pPr>
        <w:pStyle w:val="ListParagraph"/>
        <w:numPr>
          <w:ilvl w:val="0"/>
          <w:numId w:val="19"/>
        </w:numPr>
      </w:pPr>
      <w:r>
        <w:t>https = hypertext transfer protocol with SECURITY</w:t>
      </w:r>
    </w:p>
    <w:p w14:paraId="38D5B603" w14:textId="77777777" w:rsidR="00F40C38" w:rsidRDefault="00F40C38" w:rsidP="00F40C38">
      <w:pPr>
        <w:pStyle w:val="ListParagraph"/>
        <w:numPr>
          <w:ilvl w:val="0"/>
          <w:numId w:val="19"/>
        </w:numPr>
      </w:pPr>
      <w:r>
        <w:t>https is a secured protocol i.e., the data transfer between client &amp; server is protected/secured/ encrypted i.e., your data is transferred not in plain text but in encrypted text making it highly invisible and un-attackable by any attacker/hacker</w:t>
      </w:r>
    </w:p>
    <w:p w14:paraId="27383AB8" w14:textId="4138214F" w:rsidR="00F40C38" w:rsidRDefault="00F40C38" w:rsidP="00F40C38">
      <w:pPr>
        <w:pStyle w:val="ListParagraph"/>
        <w:numPr>
          <w:ilvl w:val="0"/>
          <w:numId w:val="19"/>
        </w:numPr>
      </w:pPr>
      <w:r>
        <w:t xml:space="preserve">Examples: </w:t>
      </w:r>
      <w:hyperlink r:id="rId13" w:history="1">
        <w:r w:rsidRPr="0004774D">
          <w:rPr>
            <w:rStyle w:val="Hyperlink"/>
          </w:rPr>
          <w:t>https://mindmajix.com/</w:t>
        </w:r>
      </w:hyperlink>
      <w:r>
        <w:t xml:space="preserve">  ; </w:t>
      </w:r>
      <w:hyperlink r:id="rId14" w:history="1">
        <w:r w:rsidRPr="0004774D">
          <w:rPr>
            <w:rStyle w:val="Hyperlink"/>
          </w:rPr>
          <w:t>https://www.dell.com</w:t>
        </w:r>
      </w:hyperlink>
      <w:r>
        <w:t xml:space="preserve"> </w:t>
      </w:r>
    </w:p>
    <w:p w14:paraId="2162B3D6" w14:textId="0404A4B1" w:rsidR="00F40C38" w:rsidRDefault="00F40C38" w:rsidP="00F40C38">
      <w:pPr>
        <w:pStyle w:val="ListParagraph"/>
        <w:numPr>
          <w:ilvl w:val="0"/>
          <w:numId w:val="19"/>
        </w:numPr>
      </w:pPr>
      <w:r>
        <w:t>HTTP is converted to HTTPS by using cryptographic protocols such as</w:t>
      </w:r>
    </w:p>
    <w:p w14:paraId="412EC9E1" w14:textId="63FDB695" w:rsidR="00F40C38" w:rsidRDefault="00F40C38" w:rsidP="00F40C38">
      <w:pPr>
        <w:pStyle w:val="ListParagraph"/>
        <w:numPr>
          <w:ilvl w:val="1"/>
          <w:numId w:val="19"/>
        </w:numPr>
      </w:pPr>
      <w:r>
        <w:t xml:space="preserve">SSL </w:t>
      </w:r>
      <w:r>
        <w:sym w:font="Wingdings" w:char="F0E0"/>
      </w:r>
      <w:r>
        <w:t xml:space="preserve"> secure sockets layer</w:t>
      </w:r>
    </w:p>
    <w:p w14:paraId="0DE4381A" w14:textId="7F90A995" w:rsidR="00F40C38" w:rsidRDefault="00F40C38" w:rsidP="00F40C38">
      <w:pPr>
        <w:pStyle w:val="ListParagraph"/>
        <w:numPr>
          <w:ilvl w:val="1"/>
          <w:numId w:val="19"/>
        </w:numPr>
      </w:pPr>
      <w:r>
        <w:t xml:space="preserve">TLS </w:t>
      </w:r>
      <w:r>
        <w:sym w:font="Wingdings" w:char="F0E0"/>
      </w:r>
      <w:r>
        <w:t xml:space="preserve"> transport layer security [advanced version of SSL protocol]</w:t>
      </w:r>
    </w:p>
    <w:p w14:paraId="6BC6C5C4" w14:textId="08B2CA82" w:rsidR="00F40C38" w:rsidRDefault="00F40C38" w:rsidP="00F40C38">
      <w:pPr>
        <w:pStyle w:val="ListParagraph"/>
        <w:numPr>
          <w:ilvl w:val="0"/>
          <w:numId w:val="19"/>
        </w:numPr>
      </w:pPr>
      <w:r>
        <w:lastRenderedPageBreak/>
        <w:t>HTTP + SSL = HTTPS</w:t>
      </w:r>
    </w:p>
    <w:p w14:paraId="5D412A3E" w14:textId="5C5B0790" w:rsidR="009A52D7" w:rsidRDefault="00F40C38" w:rsidP="009A52D7">
      <w:pPr>
        <w:pStyle w:val="ListParagraph"/>
        <w:numPr>
          <w:ilvl w:val="0"/>
          <w:numId w:val="19"/>
        </w:numPr>
      </w:pPr>
      <w:r>
        <w:t>HTTP + TLS = HTTPS</w:t>
      </w:r>
    </w:p>
    <w:sectPr w:rsidR="009A52D7" w:rsidSect="004E1AE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0E16" w14:textId="77777777" w:rsidR="00F60808" w:rsidRDefault="00F60808">
      <w:pPr>
        <w:spacing w:after="0" w:line="240" w:lineRule="auto"/>
      </w:pPr>
      <w:r>
        <w:separator/>
      </w:r>
    </w:p>
  </w:endnote>
  <w:endnote w:type="continuationSeparator" w:id="0">
    <w:p w14:paraId="005127DC" w14:textId="77777777" w:rsidR="00F60808" w:rsidRDefault="00F6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92533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C331" w14:textId="77777777" w:rsidR="00F60808" w:rsidRDefault="00F60808">
      <w:pPr>
        <w:spacing w:after="0" w:line="240" w:lineRule="auto"/>
      </w:pPr>
      <w:r>
        <w:separator/>
      </w:r>
    </w:p>
  </w:footnote>
  <w:footnote w:type="continuationSeparator" w:id="0">
    <w:p w14:paraId="3606B2D0" w14:textId="77777777" w:rsidR="00F60808" w:rsidRDefault="00F6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FE682C"/>
    <w:multiLevelType w:val="hybridMultilevel"/>
    <w:tmpl w:val="7848F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D7"/>
    <w:rsid w:val="0003375B"/>
    <w:rsid w:val="00194DF6"/>
    <w:rsid w:val="004E1AED"/>
    <w:rsid w:val="005C12A5"/>
    <w:rsid w:val="009A52D7"/>
    <w:rsid w:val="009D7CB1"/>
    <w:rsid w:val="00A1310C"/>
    <w:rsid w:val="00BF75AF"/>
    <w:rsid w:val="00D47A97"/>
    <w:rsid w:val="00F1271A"/>
    <w:rsid w:val="00F40C38"/>
    <w:rsid w:val="00F435D0"/>
    <w:rsid w:val="00F44236"/>
    <w:rsid w:val="00F6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3E68"/>
  <w15:docId w15:val="{C9FBA407-1C55-4E0A-A665-AE09A128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A5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C38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ndmajix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gnou.ac.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lugins.katalon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l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Kiran Gopisetty</cp:lastModifiedBy>
  <cp:revision>5</cp:revision>
  <dcterms:created xsi:type="dcterms:W3CDTF">2021-08-30T04:53:00Z</dcterms:created>
  <dcterms:modified xsi:type="dcterms:W3CDTF">2021-10-23T09:52:00Z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