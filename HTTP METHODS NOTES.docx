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F220" w14:textId="005778AE" w:rsidR="004E1AED" w:rsidRPr="004E1AED" w:rsidRDefault="00C7102F" w:rsidP="004E1AED">
      <w:pPr>
        <w:pStyle w:val="Title"/>
      </w:pPr>
      <w:r>
        <w:t>HTTP METHODS/HTTP VERBS</w:t>
      </w:r>
    </w:p>
    <w:p w14:paraId="596676E3" w14:textId="19ED9AD8" w:rsidR="00194DF6" w:rsidRDefault="00C7102F">
      <w:pPr>
        <w:pStyle w:val="Heading1"/>
      </w:pPr>
      <w:r>
        <w:t>DEFINTION</w:t>
      </w:r>
    </w:p>
    <w:p w14:paraId="136B92FB" w14:textId="77777777" w:rsidR="00C7102F" w:rsidRDefault="00C7102F" w:rsidP="00C7102F">
      <w:pPr>
        <w:pStyle w:val="ListParagraph"/>
        <w:numPr>
          <w:ilvl w:val="0"/>
          <w:numId w:val="19"/>
        </w:numPr>
      </w:pPr>
      <w:r>
        <w:t xml:space="preserve">To know the type of client request, we use HTTP methods or HTTP verbs </w:t>
      </w:r>
    </w:p>
    <w:p w14:paraId="0F27B911" w14:textId="77777777" w:rsidR="00C7102F" w:rsidRDefault="00C7102F" w:rsidP="00C7102F">
      <w:r>
        <w:t xml:space="preserve">OR </w:t>
      </w:r>
    </w:p>
    <w:p w14:paraId="4E913E6B" w14:textId="64B75A36" w:rsidR="004E1AED" w:rsidRDefault="00C7102F" w:rsidP="00C7102F">
      <w:pPr>
        <w:pStyle w:val="ListParagraph"/>
        <w:numPr>
          <w:ilvl w:val="0"/>
          <w:numId w:val="19"/>
        </w:numPr>
      </w:pPr>
      <w:r>
        <w:t>HTTP methods defines the type of client request being sent to server</w:t>
      </w:r>
      <w:r w:rsidR="00234CD2">
        <w:t xml:space="preserve"> </w:t>
      </w:r>
    </w:p>
    <w:p w14:paraId="6E80F802" w14:textId="5C5F4EED" w:rsidR="00234CD2" w:rsidRDefault="00234CD2" w:rsidP="00234CD2">
      <w:r>
        <w:t>OR</w:t>
      </w:r>
    </w:p>
    <w:p w14:paraId="5ACBED66" w14:textId="313F391F" w:rsidR="00234CD2" w:rsidRDefault="00234CD2" w:rsidP="00234CD2">
      <w:pPr>
        <w:pStyle w:val="ListParagraph"/>
        <w:numPr>
          <w:ilvl w:val="0"/>
          <w:numId w:val="19"/>
        </w:numPr>
      </w:pPr>
      <w:r w:rsidRPr="00234CD2">
        <w:t>These HTTP methods are sent by the client to the server, to inform what type of request is being submitted to the server</w:t>
      </w:r>
    </w:p>
    <w:p w14:paraId="4FA76D0F" w14:textId="0E8BF537" w:rsidR="00C7102F" w:rsidRDefault="00C7102F" w:rsidP="00C7102F">
      <w:pPr>
        <w:pStyle w:val="Heading1"/>
      </w:pPr>
      <w:r>
        <w:t>TOP 5 HTTP METHODS / HTTP VERBS</w:t>
      </w:r>
    </w:p>
    <w:p w14:paraId="20B2C992" w14:textId="191C0B0B" w:rsidR="00C7102F" w:rsidRDefault="00C7102F" w:rsidP="00C7102F">
      <w:pPr>
        <w:pStyle w:val="ListParagraph"/>
        <w:numPr>
          <w:ilvl w:val="0"/>
          <w:numId w:val="19"/>
        </w:numPr>
      </w:pPr>
      <w:r>
        <w:t xml:space="preserve">GET </w:t>
      </w:r>
      <w:r>
        <w:sym w:font="Wingdings" w:char="F0E0"/>
      </w:r>
      <w:r>
        <w:t xml:space="preserve"> to retrieve/read existing data from the server/database</w:t>
      </w:r>
      <w:r w:rsidR="00CB6EA8">
        <w:t xml:space="preserve"> ; this is similar to SELECT query in SQL</w:t>
      </w:r>
    </w:p>
    <w:p w14:paraId="5FB8AA8D" w14:textId="60CF908C" w:rsidR="00C7102F" w:rsidRDefault="00C7102F" w:rsidP="00C7102F">
      <w:pPr>
        <w:pStyle w:val="ListParagraph"/>
        <w:numPr>
          <w:ilvl w:val="0"/>
          <w:numId w:val="19"/>
        </w:numPr>
      </w:pPr>
      <w:r>
        <w:t xml:space="preserve">POST </w:t>
      </w:r>
      <w:r>
        <w:sym w:font="Wingdings" w:char="F0E0"/>
      </w:r>
      <w:r>
        <w:t xml:space="preserve"> to create new data on the server/database</w:t>
      </w:r>
      <w:r w:rsidR="00CB6EA8">
        <w:t xml:space="preserve"> ; this is similar to INSERT query in SQL</w:t>
      </w:r>
    </w:p>
    <w:p w14:paraId="7082309B" w14:textId="2DC0193C" w:rsidR="00C7102F" w:rsidRDefault="00C7102F" w:rsidP="00C7102F">
      <w:pPr>
        <w:pStyle w:val="ListParagraph"/>
        <w:numPr>
          <w:ilvl w:val="0"/>
          <w:numId w:val="19"/>
        </w:numPr>
      </w:pPr>
      <w:r>
        <w:t>PUT</w:t>
      </w:r>
      <w:r w:rsidR="00CB6EA8">
        <w:t xml:space="preserve"> </w:t>
      </w:r>
      <w:r w:rsidR="00CB6EA8">
        <w:sym w:font="Wingdings" w:char="F0E0"/>
      </w:r>
      <w:r w:rsidR="00CB6EA8">
        <w:t xml:space="preserve"> to update/replace/modify the existing data on the server/database ; full updates or partial updates ; this is similar to UPDATE query in SQL</w:t>
      </w:r>
    </w:p>
    <w:p w14:paraId="395DE872" w14:textId="51D46A08" w:rsidR="00CB6EA8" w:rsidRDefault="00C7102F" w:rsidP="00CB6EA8">
      <w:pPr>
        <w:pStyle w:val="ListParagraph"/>
        <w:numPr>
          <w:ilvl w:val="0"/>
          <w:numId w:val="19"/>
        </w:numPr>
      </w:pPr>
      <w:r>
        <w:t>PATCH</w:t>
      </w:r>
      <w:r w:rsidR="00CB6EA8">
        <w:t xml:space="preserve"> </w:t>
      </w:r>
      <w:r w:rsidR="00CB6EA8">
        <w:sym w:font="Wingdings" w:char="F0E0"/>
      </w:r>
      <w:r w:rsidR="00CB6EA8">
        <w:t xml:space="preserve"> to update/replace/modify the existing data on the server/database ; partial updates only ; outdated these days ; this is similar to UPDATE query in SQL</w:t>
      </w:r>
    </w:p>
    <w:p w14:paraId="334084D1" w14:textId="6052DB36" w:rsidR="00C7102F" w:rsidRDefault="00C7102F" w:rsidP="00C7102F">
      <w:pPr>
        <w:pStyle w:val="ListParagraph"/>
        <w:numPr>
          <w:ilvl w:val="0"/>
          <w:numId w:val="19"/>
        </w:numPr>
      </w:pPr>
      <w:r>
        <w:t>DELETE</w:t>
      </w:r>
      <w:r w:rsidR="00CB6EA8">
        <w:t xml:space="preserve"> </w:t>
      </w:r>
      <w:r w:rsidR="00CB6EA8">
        <w:sym w:font="Wingdings" w:char="F0E0"/>
      </w:r>
      <w:r w:rsidR="00CB6EA8">
        <w:t xml:space="preserve"> to delete the existing data on the server/database ; this is similar to REMOVE/DELETE/DROP query in SQL</w:t>
      </w:r>
    </w:p>
    <w:p w14:paraId="65B091EA" w14:textId="40D0F63B" w:rsidR="00DB4D42" w:rsidRDefault="00B013B9" w:rsidP="00DB4D42">
      <w:r>
        <w:t>For</w:t>
      </w:r>
      <w:r w:rsidR="00DB4D42">
        <w:t xml:space="preserve"> more details, plz refer </w:t>
      </w:r>
      <w:hyperlink r:id="rId11" w:history="1">
        <w:r w:rsidR="00DB4D42" w:rsidRPr="00EF44C6">
          <w:rPr>
            <w:rStyle w:val="Hyperlink"/>
          </w:rPr>
          <w:t>https://developer.mozilla.org/en-US/docs/Web/HTTP/Methods/GET</w:t>
        </w:r>
      </w:hyperlink>
      <w:r w:rsidR="00DB4D42">
        <w:t xml:space="preserve"> </w:t>
      </w:r>
    </w:p>
    <w:p w14:paraId="089CD21F" w14:textId="530C6F5E" w:rsidR="00CB6EA8" w:rsidRDefault="00CB6EA8" w:rsidP="00CB6EA8">
      <w:pPr>
        <w:pStyle w:val="Heading1"/>
      </w:pPr>
      <w:r>
        <w:t>EXAMPLES</w:t>
      </w:r>
    </w:p>
    <w:p w14:paraId="0335A49D" w14:textId="2A0A515F" w:rsidR="00CB6EA8" w:rsidRDefault="00CB6EA8" w:rsidP="00CB6EA8">
      <w:pPr>
        <w:pStyle w:val="ListParagraph"/>
        <w:numPr>
          <w:ilvl w:val="0"/>
          <w:numId w:val="19"/>
        </w:numPr>
      </w:pPr>
      <w:r>
        <w:t xml:space="preserve">GET </w:t>
      </w:r>
      <w:r>
        <w:sym w:font="Wingdings" w:char="F0E0"/>
      </w:r>
      <w:r>
        <w:t xml:space="preserve"> accessing any website URL on your browser</w:t>
      </w:r>
      <w:r w:rsidR="00B013B9">
        <w:t xml:space="preserve"> ; Below are few examples of GET method:</w:t>
      </w:r>
    </w:p>
    <w:p w14:paraId="4C0856B6" w14:textId="312A6550" w:rsidR="00B013B9" w:rsidRPr="00B013B9" w:rsidRDefault="00B013B9" w:rsidP="00B013B9">
      <w:pPr>
        <w:pStyle w:val="ListParagraph"/>
        <w:numPr>
          <w:ilvl w:val="1"/>
          <w:numId w:val="19"/>
        </w:numPr>
        <w:rPr>
          <w:rFonts w:ascii="Poppins" w:hAnsi="Poppins" w:cs="Poppins"/>
          <w:bCs/>
          <w:sz w:val="18"/>
          <w:szCs w:val="18"/>
        </w:rPr>
      </w:pPr>
      <w:r w:rsidRPr="00B013B9">
        <w:rPr>
          <w:rFonts w:ascii="Poppins" w:hAnsi="Poppins" w:cs="Poppins"/>
          <w:bCs/>
          <w:sz w:val="18"/>
          <w:szCs w:val="18"/>
        </w:rPr>
        <w:t xml:space="preserve">GET </w:t>
      </w:r>
      <w:hyperlink r:id="rId12" w:history="1">
        <w:r w:rsidRPr="00B013B9">
          <w:rPr>
            <w:rStyle w:val="Hyperlink"/>
            <w:rFonts w:ascii="Poppins" w:hAnsi="Poppins" w:cs="Poppins"/>
            <w:bCs/>
            <w:sz w:val="18"/>
            <w:szCs w:val="18"/>
          </w:rPr>
          <w:t>https://www.bbc.com/news</w:t>
        </w:r>
      </w:hyperlink>
      <w:r w:rsidRPr="00B013B9">
        <w:rPr>
          <w:rFonts w:ascii="Poppins" w:hAnsi="Poppins" w:cs="Poppins"/>
          <w:bCs/>
          <w:sz w:val="18"/>
          <w:szCs w:val="18"/>
        </w:rPr>
        <w:t xml:space="preserve">  </w:t>
      </w:r>
    </w:p>
    <w:p w14:paraId="2B82FF3D" w14:textId="0D49F986" w:rsidR="00B013B9" w:rsidRPr="00B013B9" w:rsidRDefault="00B013B9" w:rsidP="00B013B9">
      <w:pPr>
        <w:pStyle w:val="ListParagraph"/>
        <w:numPr>
          <w:ilvl w:val="1"/>
          <w:numId w:val="19"/>
        </w:numPr>
        <w:rPr>
          <w:rFonts w:ascii="Poppins" w:hAnsi="Poppins" w:cs="Poppins"/>
          <w:bCs/>
          <w:sz w:val="18"/>
          <w:szCs w:val="18"/>
        </w:rPr>
      </w:pPr>
      <w:r w:rsidRPr="00B013B9">
        <w:rPr>
          <w:rFonts w:ascii="Poppins" w:hAnsi="Poppins" w:cs="Poppins"/>
          <w:bCs/>
          <w:sz w:val="18"/>
          <w:szCs w:val="18"/>
        </w:rPr>
        <w:t xml:space="preserve">GET </w:t>
      </w:r>
      <w:hyperlink r:id="rId13" w:history="1">
        <w:r w:rsidRPr="00B013B9">
          <w:rPr>
            <w:rStyle w:val="Hyperlink"/>
            <w:rFonts w:ascii="Poppins" w:hAnsi="Poppins" w:cs="Poppins"/>
            <w:bCs/>
            <w:sz w:val="18"/>
            <w:szCs w:val="18"/>
          </w:rPr>
          <w:t>https://mindmajix.com/</w:t>
        </w:r>
      </w:hyperlink>
      <w:r w:rsidRPr="00B013B9">
        <w:rPr>
          <w:rFonts w:ascii="Poppins" w:hAnsi="Poppins" w:cs="Poppins"/>
          <w:bCs/>
          <w:sz w:val="18"/>
          <w:szCs w:val="18"/>
        </w:rPr>
        <w:t xml:space="preserve"> </w:t>
      </w:r>
    </w:p>
    <w:p w14:paraId="5B3E96D8" w14:textId="7CDFACA7" w:rsidR="00CB6EA8" w:rsidRDefault="00CB6EA8" w:rsidP="00CB6EA8">
      <w:pPr>
        <w:pStyle w:val="ListParagraph"/>
        <w:numPr>
          <w:ilvl w:val="0"/>
          <w:numId w:val="19"/>
        </w:numPr>
      </w:pPr>
      <w:r>
        <w:t xml:space="preserve">POST </w:t>
      </w:r>
      <w:r>
        <w:sym w:font="Wingdings" w:char="F0E0"/>
      </w:r>
      <w:r>
        <w:t xml:space="preserve"> creating a new user account on any website/social networking applications/sending a message on whatsapp/facebook post/twitter tweet/linkedin post/sending emails</w:t>
      </w:r>
      <w:bookmarkStart w:id="0" w:name="_GoBack"/>
      <w:bookmarkEnd w:id="0"/>
    </w:p>
    <w:p w14:paraId="0E496E09" w14:textId="37862300" w:rsidR="00CB6EA8" w:rsidRDefault="00CB6EA8" w:rsidP="00CB6EA8">
      <w:pPr>
        <w:pStyle w:val="ListParagraph"/>
        <w:numPr>
          <w:ilvl w:val="0"/>
          <w:numId w:val="19"/>
        </w:numPr>
      </w:pPr>
      <w:r>
        <w:t xml:space="preserve">PUT/PATCH </w:t>
      </w:r>
      <w:r>
        <w:sym w:font="Wingdings" w:char="F0E0"/>
      </w:r>
      <w:r>
        <w:t xml:space="preserve"> changing your password ; updating your social media post</w:t>
      </w:r>
    </w:p>
    <w:p w14:paraId="6B2A0C44" w14:textId="0AB2D687" w:rsidR="00CB6EA8" w:rsidRDefault="00CB6EA8" w:rsidP="00CB6EA8">
      <w:pPr>
        <w:pStyle w:val="ListParagraph"/>
        <w:numPr>
          <w:ilvl w:val="0"/>
          <w:numId w:val="19"/>
        </w:numPr>
      </w:pPr>
      <w:r>
        <w:t xml:space="preserve">DELETE </w:t>
      </w:r>
      <w:r>
        <w:sym w:font="Wingdings" w:char="F0E0"/>
      </w:r>
      <w:r>
        <w:t xml:space="preserve">  deleting your email accounts/social networking accounts/deleting your messages on social media apps etc</w:t>
      </w:r>
    </w:p>
    <w:p w14:paraId="736E06A6" w14:textId="77777777" w:rsidR="00CB6EA8" w:rsidRDefault="00CB6EA8" w:rsidP="00CB6EA8"/>
    <w:sectPr w:rsidR="00CB6EA8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FFBAE" w14:textId="77777777" w:rsidR="008103D3" w:rsidRDefault="008103D3">
      <w:pPr>
        <w:spacing w:after="0" w:line="240" w:lineRule="auto"/>
      </w:pPr>
      <w:r>
        <w:separator/>
      </w:r>
    </w:p>
  </w:endnote>
  <w:endnote w:type="continuationSeparator" w:id="0">
    <w:p w14:paraId="27C11D0E" w14:textId="77777777" w:rsidR="008103D3" w:rsidRDefault="0081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601C6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F4C55" w14:textId="77777777" w:rsidR="008103D3" w:rsidRDefault="008103D3">
      <w:pPr>
        <w:spacing w:after="0" w:line="240" w:lineRule="auto"/>
      </w:pPr>
      <w:r>
        <w:separator/>
      </w:r>
    </w:p>
  </w:footnote>
  <w:footnote w:type="continuationSeparator" w:id="0">
    <w:p w14:paraId="32E24E51" w14:textId="77777777" w:rsidR="008103D3" w:rsidRDefault="00810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D7CD7"/>
    <w:multiLevelType w:val="hybridMultilevel"/>
    <w:tmpl w:val="6B18E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2F"/>
    <w:rsid w:val="001726B2"/>
    <w:rsid w:val="00194DF6"/>
    <w:rsid w:val="00234CD2"/>
    <w:rsid w:val="004E1AED"/>
    <w:rsid w:val="005C12A5"/>
    <w:rsid w:val="008103D3"/>
    <w:rsid w:val="0087494F"/>
    <w:rsid w:val="00A1310C"/>
    <w:rsid w:val="00B013B9"/>
    <w:rsid w:val="00B21A8D"/>
    <w:rsid w:val="00C7102F"/>
    <w:rsid w:val="00CB6EA8"/>
    <w:rsid w:val="00D47A97"/>
    <w:rsid w:val="00DB4D42"/>
    <w:rsid w:val="00D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9A2A"/>
  <w15:docId w15:val="{62445482-BBFC-49D9-B7EC-84ABE09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C71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D42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ndmajix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bc.com/new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HTTP/Methods/G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Q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A7DB7C-F864-4160-BF4B-339BB2C5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IQT</dc:creator>
  <cp:lastModifiedBy>IQT</cp:lastModifiedBy>
  <cp:revision>6</cp:revision>
  <dcterms:created xsi:type="dcterms:W3CDTF">2021-08-30T05:12:00Z</dcterms:created>
  <dcterms:modified xsi:type="dcterms:W3CDTF">2021-10-23T09:55:00Z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