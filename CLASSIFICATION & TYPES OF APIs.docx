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0D426" w14:textId="34ACEC0F" w:rsidR="004E1AED" w:rsidRPr="004E1AED" w:rsidRDefault="001A6992" w:rsidP="004E1AED">
      <w:pPr>
        <w:pStyle w:val="Title"/>
      </w:pPr>
      <w:r>
        <w:t>classification</w:t>
      </w:r>
      <w:r w:rsidR="000071BC">
        <w:t xml:space="preserve"> OF </w:t>
      </w:r>
      <w:r w:rsidR="00B80601">
        <w:t xml:space="preserve"> API</w:t>
      </w:r>
      <w:r w:rsidR="000071BC">
        <w:t>’S</w:t>
      </w:r>
    </w:p>
    <w:p w14:paraId="527EFA51" w14:textId="1460C8EC" w:rsidR="007527EF" w:rsidRDefault="008738D2" w:rsidP="008738D2">
      <w:pPr>
        <w:pStyle w:val="ListParagraph"/>
        <w:numPr>
          <w:ilvl w:val="0"/>
          <w:numId w:val="19"/>
        </w:numPr>
      </w:pPr>
      <w:r>
        <w:t xml:space="preserve">UNSECURED APIs </w:t>
      </w:r>
      <w:r>
        <w:sym w:font="Wingdings" w:char="F0E0"/>
      </w:r>
      <w:r>
        <w:t xml:space="preserve"> These APIs are not protected by any means of security such as authorization i.e., any user can access these APIs ; these are not recommended in the enterprise industry</w:t>
      </w:r>
    </w:p>
    <w:p w14:paraId="6008CD5D" w14:textId="77777777" w:rsidR="008738D2" w:rsidRDefault="008738D2" w:rsidP="008738D2">
      <w:pPr>
        <w:pStyle w:val="ListParagraph"/>
        <w:ind w:left="1080"/>
      </w:pPr>
    </w:p>
    <w:p w14:paraId="37304701" w14:textId="2FF4AC85" w:rsidR="008738D2" w:rsidRDefault="008738D2" w:rsidP="008738D2">
      <w:pPr>
        <w:pStyle w:val="ListParagraph"/>
        <w:numPr>
          <w:ilvl w:val="0"/>
          <w:numId w:val="19"/>
        </w:numPr>
      </w:pPr>
      <w:r>
        <w:t xml:space="preserve">SECURED APIs </w:t>
      </w:r>
      <w:r>
        <w:sym w:font="Wingdings" w:char="F0E0"/>
      </w:r>
      <w:r>
        <w:t xml:space="preserve"> These APIs are protected by a means of security such as authorization i.e., all users cannot access these APIs ; only the users with valid credentials can access these protected APIs; these are recommended in the enterprise industry</w:t>
      </w:r>
    </w:p>
    <w:p w14:paraId="6EF9A446" w14:textId="77777777" w:rsidR="008738D2" w:rsidRDefault="008738D2" w:rsidP="008738D2">
      <w:pPr>
        <w:pStyle w:val="ListParagraph"/>
      </w:pPr>
    </w:p>
    <w:p w14:paraId="18392E17" w14:textId="74D68849" w:rsidR="008738D2" w:rsidRDefault="008738D2" w:rsidP="008738D2">
      <w:pPr>
        <w:pStyle w:val="ListParagraph"/>
        <w:numPr>
          <w:ilvl w:val="0"/>
          <w:numId w:val="19"/>
        </w:numPr>
      </w:pPr>
      <w:r>
        <w:t xml:space="preserve">PUBLIC APIs </w:t>
      </w:r>
      <w:r>
        <w:sym w:font="Wingdings" w:char="F0E0"/>
      </w:r>
      <w:r>
        <w:t xml:space="preserve"> These APIs are accessible from public facing internet ; these are not recommended in the enterprise industry</w:t>
      </w:r>
    </w:p>
    <w:p w14:paraId="2AAC8881" w14:textId="64A9F89A" w:rsidR="008738D2" w:rsidRDefault="008738D2" w:rsidP="008738D2">
      <w:pPr>
        <w:pStyle w:val="ListParagraph"/>
        <w:ind w:left="1080"/>
      </w:pPr>
    </w:p>
    <w:p w14:paraId="3889B8BF" w14:textId="4FA68D38" w:rsidR="001A6992" w:rsidRPr="006A33BD" w:rsidRDefault="008738D2" w:rsidP="006A33BD">
      <w:pPr>
        <w:pStyle w:val="ListParagraph"/>
        <w:numPr>
          <w:ilvl w:val="0"/>
          <w:numId w:val="19"/>
        </w:numPr>
      </w:pPr>
      <w:r>
        <w:t xml:space="preserve">PRIVATE APIs </w:t>
      </w:r>
      <w:r>
        <w:sym w:font="Wingdings" w:char="F0E0"/>
      </w:r>
      <w:r>
        <w:t xml:space="preserve"> These APIs are not accessible from public facing internet ; these APIs are accessible from private internet or company network/intranet ; these are recommended in the enterprise industry</w:t>
      </w:r>
    </w:p>
    <w:p w14:paraId="6FE17D1D" w14:textId="13E1A231" w:rsidR="001A6992" w:rsidRPr="006A33BD" w:rsidRDefault="001A6992" w:rsidP="001A6992">
      <w:pPr>
        <w:rPr>
          <w:rFonts w:asciiTheme="majorHAnsi" w:eastAsiaTheme="majorEastAsia" w:hAnsiTheme="majorHAnsi" w:cstheme="majorBidi"/>
          <w:caps/>
          <w:color w:val="0673A5" w:themeColor="text2" w:themeShade="BF"/>
          <w:spacing w:val="10"/>
          <w:sz w:val="52"/>
          <w:szCs w:val="52"/>
        </w:rPr>
      </w:pPr>
      <w:r w:rsidRPr="006A33BD">
        <w:rPr>
          <w:rFonts w:asciiTheme="majorHAnsi" w:eastAsiaTheme="majorEastAsia" w:hAnsiTheme="majorHAnsi" w:cstheme="majorBidi"/>
          <w:caps/>
          <w:color w:val="0673A5" w:themeColor="text2" w:themeShade="BF"/>
          <w:spacing w:val="10"/>
          <w:sz w:val="52"/>
          <w:szCs w:val="52"/>
        </w:rPr>
        <w:t>Model of API</w:t>
      </w:r>
      <w:r w:rsidRPr="00970DD5">
        <w:rPr>
          <w:rFonts w:asciiTheme="majorHAnsi" w:eastAsiaTheme="majorEastAsia" w:hAnsiTheme="majorHAnsi" w:cstheme="majorBidi"/>
          <w:caps/>
          <w:color w:val="0673A5" w:themeColor="text2" w:themeShade="BF"/>
          <w:spacing w:val="10"/>
          <w:sz w:val="30"/>
          <w:szCs w:val="30"/>
        </w:rPr>
        <w:t>s</w:t>
      </w:r>
      <w:r w:rsidRPr="006A33BD">
        <w:rPr>
          <w:rFonts w:asciiTheme="majorHAnsi" w:eastAsiaTheme="majorEastAsia" w:hAnsiTheme="majorHAnsi" w:cstheme="majorBidi"/>
          <w:caps/>
          <w:color w:val="0673A5" w:themeColor="text2" w:themeShade="BF"/>
          <w:spacing w:val="10"/>
          <w:sz w:val="52"/>
          <w:szCs w:val="52"/>
        </w:rPr>
        <w:t>:</w:t>
      </w:r>
    </w:p>
    <w:p w14:paraId="35586F88" w14:textId="2BC43322" w:rsidR="001A6992" w:rsidRDefault="001A6992" w:rsidP="001A6992">
      <w:pPr>
        <w:pStyle w:val="ListParagraph"/>
        <w:numPr>
          <w:ilvl w:val="0"/>
          <w:numId w:val="21"/>
        </w:numPr>
      </w:pPr>
      <w:r>
        <w:t>Public API + Secured API</w:t>
      </w:r>
      <w:r w:rsidR="00B13A01">
        <w:t xml:space="preserve"> </w:t>
      </w:r>
      <w:r w:rsidR="00B13A01">
        <w:sym w:font="Wingdings" w:char="F0E0"/>
      </w:r>
      <w:r w:rsidR="00B13A01">
        <w:t xml:space="preserve"> these APIs are accessible over public internet via authorization mechanism</w:t>
      </w:r>
    </w:p>
    <w:p w14:paraId="2E4D6BA8" w14:textId="55430610" w:rsidR="001A6992" w:rsidRDefault="001A6992" w:rsidP="001A6992">
      <w:pPr>
        <w:pStyle w:val="ListParagraph"/>
        <w:numPr>
          <w:ilvl w:val="0"/>
          <w:numId w:val="21"/>
        </w:numPr>
      </w:pPr>
      <w:r>
        <w:t>Public API + Unsecured API</w:t>
      </w:r>
      <w:r w:rsidR="00B13A01">
        <w:t xml:space="preserve"> </w:t>
      </w:r>
      <w:r w:rsidR="00B13A01">
        <w:sym w:font="Wingdings" w:char="F0E0"/>
      </w:r>
      <w:r w:rsidR="00B13A01">
        <w:t xml:space="preserve"> these APIs are accessible over public internet without authorization mechanism</w:t>
      </w:r>
    </w:p>
    <w:p w14:paraId="463929BC" w14:textId="6684C542" w:rsidR="001A6992" w:rsidRDefault="001A6992" w:rsidP="001A6992">
      <w:pPr>
        <w:pStyle w:val="ListParagraph"/>
        <w:numPr>
          <w:ilvl w:val="0"/>
          <w:numId w:val="21"/>
        </w:numPr>
      </w:pPr>
      <w:r>
        <w:t>Private API + Secured API</w:t>
      </w:r>
      <w:r w:rsidR="00B13A01">
        <w:t xml:space="preserve"> </w:t>
      </w:r>
      <w:r w:rsidR="00B13A01">
        <w:sym w:font="Wingdings" w:char="F0E0"/>
      </w:r>
      <w:r w:rsidR="00B13A01">
        <w:t xml:space="preserve"> these APIs are accessible over company network/VPN only via authorization mechanism ; this is the recommended option to develop APIs for enterprise projects</w:t>
      </w:r>
    </w:p>
    <w:p w14:paraId="551A5885" w14:textId="455BDEE9" w:rsidR="001A6992" w:rsidRDefault="001A6992" w:rsidP="001A6992">
      <w:pPr>
        <w:pStyle w:val="ListParagraph"/>
        <w:numPr>
          <w:ilvl w:val="0"/>
          <w:numId w:val="21"/>
        </w:numPr>
      </w:pPr>
      <w:r>
        <w:t>Private API + Unsecured API</w:t>
      </w:r>
      <w:r w:rsidR="00B13A01">
        <w:t xml:space="preserve"> </w:t>
      </w:r>
      <w:r w:rsidR="00B13A01">
        <w:sym w:font="Wingdings" w:char="F0E0"/>
      </w:r>
      <w:r w:rsidR="00B13A01">
        <w:t xml:space="preserve"> these APIs are accessible over company network/VPN without authorization mechanism</w:t>
      </w:r>
    </w:p>
    <w:p w14:paraId="2F70B4D7" w14:textId="4DFB9827" w:rsidR="008738D2" w:rsidRDefault="008738D2" w:rsidP="008738D2">
      <w:pPr>
        <w:pStyle w:val="ListParagraph"/>
        <w:ind w:left="1080"/>
      </w:pPr>
    </w:p>
    <w:p w14:paraId="26A68084" w14:textId="47758C4D" w:rsidR="001A6992" w:rsidRPr="004E1AED" w:rsidRDefault="001A6992" w:rsidP="001A6992">
      <w:pPr>
        <w:pStyle w:val="Title"/>
      </w:pPr>
      <w:r>
        <w:t>TYPES</w:t>
      </w:r>
      <w:r>
        <w:t xml:space="preserve"> OF  API’S</w:t>
      </w:r>
    </w:p>
    <w:p w14:paraId="06B4C24F" w14:textId="77777777" w:rsidR="001A6992" w:rsidRDefault="001A6992" w:rsidP="008738D2">
      <w:pPr>
        <w:pStyle w:val="ListParagraph"/>
        <w:ind w:left="1080"/>
      </w:pPr>
    </w:p>
    <w:p w14:paraId="78A19DCD" w14:textId="6FDA0DF0" w:rsidR="00623200" w:rsidRDefault="00623200" w:rsidP="001A6992">
      <w:pPr>
        <w:pStyle w:val="ListParagraph"/>
        <w:numPr>
          <w:ilvl w:val="0"/>
          <w:numId w:val="20"/>
        </w:numPr>
      </w:pPr>
      <w:r>
        <w:t xml:space="preserve">XML RPC APIs </w:t>
      </w:r>
      <w:r>
        <w:sym w:font="Wingdings" w:char="F0E0"/>
      </w:r>
      <w:r>
        <w:t xml:space="preserve"> These are the above type of APIs developed using XML RPC design principles</w:t>
      </w:r>
    </w:p>
    <w:p w14:paraId="6B2FB323" w14:textId="77777777" w:rsidR="00623200" w:rsidRDefault="00623200" w:rsidP="00623200">
      <w:pPr>
        <w:pStyle w:val="ListParagraph"/>
      </w:pPr>
    </w:p>
    <w:p w14:paraId="1E4C58A2" w14:textId="1B55A8D3" w:rsidR="008738D2" w:rsidRDefault="008738D2" w:rsidP="001A6992">
      <w:pPr>
        <w:pStyle w:val="ListParagraph"/>
        <w:numPr>
          <w:ilvl w:val="0"/>
          <w:numId w:val="20"/>
        </w:numPr>
      </w:pPr>
      <w:r>
        <w:t xml:space="preserve">SOAP APIs </w:t>
      </w:r>
      <w:r>
        <w:sym w:font="Wingdings" w:char="F0E0"/>
      </w:r>
      <w:r>
        <w:t xml:space="preserve"> These are the above type of APIs developed using SOAP design principles</w:t>
      </w:r>
    </w:p>
    <w:p w14:paraId="403A6B36" w14:textId="0CF0D383" w:rsidR="00623200" w:rsidRDefault="00623200" w:rsidP="001A6992">
      <w:pPr>
        <w:pStyle w:val="ListParagraph"/>
        <w:numPr>
          <w:ilvl w:val="1"/>
          <w:numId w:val="20"/>
        </w:numPr>
      </w:pPr>
      <w:r>
        <w:t>It stands for Simple object access protocol</w:t>
      </w:r>
    </w:p>
    <w:p w14:paraId="0DEF08BB" w14:textId="3AFD89A0" w:rsidR="00623200" w:rsidRDefault="00623200" w:rsidP="001A6992">
      <w:pPr>
        <w:pStyle w:val="ListParagraph"/>
        <w:numPr>
          <w:ilvl w:val="1"/>
          <w:numId w:val="20"/>
        </w:numPr>
      </w:pPr>
      <w:r>
        <w:t>This is a protocol that defines how APIs can be developed</w:t>
      </w:r>
    </w:p>
    <w:p w14:paraId="2B9580EA" w14:textId="5AB22269" w:rsidR="00623200" w:rsidRDefault="00623200" w:rsidP="001A6992">
      <w:pPr>
        <w:pStyle w:val="ListParagraph"/>
        <w:numPr>
          <w:ilvl w:val="1"/>
          <w:numId w:val="20"/>
        </w:numPr>
      </w:pPr>
      <w:r>
        <w:t>90% deprecated/outdated as of today</w:t>
      </w:r>
    </w:p>
    <w:p w14:paraId="7EDEFB85" w14:textId="3FDA311C" w:rsidR="00623200" w:rsidRDefault="00623200" w:rsidP="001A6992">
      <w:pPr>
        <w:pStyle w:val="ListParagraph"/>
        <w:numPr>
          <w:ilvl w:val="1"/>
          <w:numId w:val="20"/>
        </w:numPr>
      </w:pPr>
      <w:r>
        <w:t>10% is the usage of this protocol to develop APIs</w:t>
      </w:r>
    </w:p>
    <w:p w14:paraId="309ACD66" w14:textId="572AC747" w:rsidR="00623200" w:rsidRDefault="00623200" w:rsidP="001A6992">
      <w:pPr>
        <w:pStyle w:val="ListParagraph"/>
        <w:numPr>
          <w:ilvl w:val="1"/>
          <w:numId w:val="20"/>
        </w:numPr>
      </w:pPr>
      <w:r>
        <w:lastRenderedPageBreak/>
        <w:t xml:space="preserve">The http method allowed is only POST method, using which SOAP APIs can perform all actions with the </w:t>
      </w:r>
      <w:proofErr w:type="gramStart"/>
      <w:r>
        <w:t>server side</w:t>
      </w:r>
      <w:proofErr w:type="gramEnd"/>
      <w:r>
        <w:t xml:space="preserve"> application</w:t>
      </w:r>
    </w:p>
    <w:p w14:paraId="1F2BD6A5" w14:textId="74E69B22" w:rsidR="00623200" w:rsidRDefault="00623200" w:rsidP="001A6992">
      <w:pPr>
        <w:pStyle w:val="ListParagraph"/>
        <w:numPr>
          <w:ilvl w:val="1"/>
          <w:numId w:val="20"/>
        </w:numPr>
      </w:pPr>
      <w:r>
        <w:t>The request body from client to server is always sent in XML format ; other formats such as JSON, TEXT, HTML, YAML are not allowed using SOAP protocol</w:t>
      </w:r>
    </w:p>
    <w:p w14:paraId="4DDA6FF2" w14:textId="5FAAA099" w:rsidR="00623200" w:rsidRDefault="00623200" w:rsidP="001A6992">
      <w:pPr>
        <w:pStyle w:val="ListParagraph"/>
        <w:numPr>
          <w:ilvl w:val="1"/>
          <w:numId w:val="20"/>
        </w:numPr>
      </w:pPr>
      <w:r>
        <w:t>The response body from server to client is always sent in XML format ; other formats such as JSON, TEXT, HTML, YAML are not allowed using SOAP protocol</w:t>
      </w:r>
    </w:p>
    <w:p w14:paraId="4A013C53" w14:textId="77777777" w:rsidR="00C84F93" w:rsidRDefault="00C84F93" w:rsidP="00C84F93">
      <w:pPr>
        <w:pStyle w:val="ListParagraph"/>
        <w:ind w:left="1080"/>
      </w:pPr>
    </w:p>
    <w:p w14:paraId="2FDFFD74" w14:textId="00AF34B5" w:rsidR="00C84F93" w:rsidRDefault="00C84F93" w:rsidP="001A6992">
      <w:pPr>
        <w:pStyle w:val="ListParagraph"/>
        <w:numPr>
          <w:ilvl w:val="0"/>
          <w:numId w:val="20"/>
        </w:numPr>
      </w:pPr>
      <w:r>
        <w:t xml:space="preserve">REST APIs </w:t>
      </w:r>
      <w:r>
        <w:sym w:font="Wingdings" w:char="F0E0"/>
      </w:r>
      <w:r>
        <w:t xml:space="preserve"> These are the above type of APIs developed using REST design principles</w:t>
      </w:r>
    </w:p>
    <w:p w14:paraId="5C85ACD0" w14:textId="043D065B" w:rsidR="00C84F93" w:rsidRDefault="00C84F93" w:rsidP="001A6992">
      <w:pPr>
        <w:pStyle w:val="ListParagraph"/>
        <w:numPr>
          <w:ilvl w:val="1"/>
          <w:numId w:val="20"/>
        </w:numPr>
      </w:pPr>
      <w:r>
        <w:t>It stands for Representational state transfer</w:t>
      </w:r>
    </w:p>
    <w:p w14:paraId="11EA6275" w14:textId="12E14009" w:rsidR="00C84F93" w:rsidRDefault="00C84F93" w:rsidP="001A6992">
      <w:pPr>
        <w:pStyle w:val="ListParagraph"/>
        <w:numPr>
          <w:ilvl w:val="1"/>
          <w:numId w:val="20"/>
        </w:numPr>
      </w:pPr>
      <w:r>
        <w:t>This is an architectural style that defines how APIs can be developed</w:t>
      </w:r>
    </w:p>
    <w:p w14:paraId="2DC093CB" w14:textId="5E3F2514" w:rsidR="00C84F93" w:rsidRDefault="00C84F93" w:rsidP="001A6992">
      <w:pPr>
        <w:pStyle w:val="ListParagraph"/>
        <w:numPr>
          <w:ilvl w:val="1"/>
          <w:numId w:val="20"/>
        </w:numPr>
      </w:pPr>
      <w:r>
        <w:t>100% is the usage of this protocol today to develop APIs</w:t>
      </w:r>
    </w:p>
    <w:p w14:paraId="4FF2A039" w14:textId="64DDA4C5" w:rsidR="00C84F93" w:rsidRDefault="00C84F93" w:rsidP="001A6992">
      <w:pPr>
        <w:pStyle w:val="ListParagraph"/>
        <w:numPr>
          <w:ilvl w:val="1"/>
          <w:numId w:val="20"/>
        </w:numPr>
      </w:pPr>
      <w:r>
        <w:t xml:space="preserve">The http methods allowed are only GET, POST, PUT, PATCH, DELETE, OPTIONS, HEAD, TAIL, ECHO, TRACE </w:t>
      </w:r>
      <w:proofErr w:type="spellStart"/>
      <w:r>
        <w:t>etc</w:t>
      </w:r>
      <w:proofErr w:type="spellEnd"/>
      <w:r>
        <w:t xml:space="preserve">, using which REST APIs can perform all actions with the </w:t>
      </w:r>
      <w:proofErr w:type="gramStart"/>
      <w:r>
        <w:t>server side</w:t>
      </w:r>
      <w:proofErr w:type="gramEnd"/>
      <w:r>
        <w:t xml:space="preserve"> application</w:t>
      </w:r>
    </w:p>
    <w:p w14:paraId="29F97D81" w14:textId="0BEDCC4F" w:rsidR="00C84F93" w:rsidRDefault="00C84F93" w:rsidP="001A6992">
      <w:pPr>
        <w:pStyle w:val="ListParagraph"/>
        <w:numPr>
          <w:ilvl w:val="1"/>
          <w:numId w:val="20"/>
        </w:numPr>
      </w:pPr>
      <w:r>
        <w:t xml:space="preserve">The request body from client to server can be sent in any descriptive format such as XML, JSON, HTML, TEXT, YAML </w:t>
      </w:r>
      <w:proofErr w:type="spellStart"/>
      <w:r>
        <w:t>etc</w:t>
      </w:r>
      <w:proofErr w:type="spellEnd"/>
      <w:r>
        <w:t xml:space="preserve"> </w:t>
      </w:r>
    </w:p>
    <w:p w14:paraId="34297BD8" w14:textId="7E10375F" w:rsidR="00C84F93" w:rsidRDefault="00C84F93" w:rsidP="001A6992">
      <w:pPr>
        <w:pStyle w:val="ListParagraph"/>
        <w:numPr>
          <w:ilvl w:val="1"/>
          <w:numId w:val="20"/>
        </w:numPr>
      </w:pPr>
      <w:r>
        <w:t xml:space="preserve">The response body from server to client can be sent in any descriptive format such as XML, JSON, HTML, TEXT, YAML </w:t>
      </w:r>
      <w:proofErr w:type="spellStart"/>
      <w:r>
        <w:t>etc</w:t>
      </w:r>
      <w:proofErr w:type="spellEnd"/>
    </w:p>
    <w:p w14:paraId="4F293A30" w14:textId="6A35506D" w:rsidR="00C84F93" w:rsidRDefault="00C84F93" w:rsidP="001A6992">
      <w:pPr>
        <w:pStyle w:val="ListParagraph"/>
        <w:numPr>
          <w:ilvl w:val="1"/>
          <w:numId w:val="20"/>
        </w:numPr>
      </w:pPr>
      <w:r>
        <w:t>REST APIs are initially developed at Google Inc and later made open source for other companies to consume this technology to develop APIs</w:t>
      </w:r>
    </w:p>
    <w:p w14:paraId="1A5B56BE" w14:textId="04428E48" w:rsidR="00C84F93" w:rsidRDefault="00C84F93" w:rsidP="001A6992">
      <w:pPr>
        <w:pStyle w:val="ListParagraph"/>
        <w:numPr>
          <w:ilvl w:val="1"/>
          <w:numId w:val="20"/>
        </w:numPr>
      </w:pPr>
      <w:r>
        <w:t>REST APIs are more advanced &amp; secured as compared to SOAP APIs</w:t>
      </w:r>
    </w:p>
    <w:sectPr w:rsidR="00C84F93" w:rsidSect="004E1AED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02BC8" w14:textId="77777777" w:rsidR="00E41A9E" w:rsidRDefault="00E41A9E">
      <w:pPr>
        <w:spacing w:after="0" w:line="240" w:lineRule="auto"/>
      </w:pPr>
      <w:r>
        <w:separator/>
      </w:r>
    </w:p>
  </w:endnote>
  <w:endnote w:type="continuationSeparator" w:id="0">
    <w:p w14:paraId="1BC221D7" w14:textId="77777777" w:rsidR="00E41A9E" w:rsidRDefault="00E41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2865B8" w14:textId="77777777"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05107" w14:textId="77777777" w:rsidR="00E41A9E" w:rsidRDefault="00E41A9E">
      <w:pPr>
        <w:spacing w:after="0" w:line="240" w:lineRule="auto"/>
      </w:pPr>
      <w:r>
        <w:separator/>
      </w:r>
    </w:p>
  </w:footnote>
  <w:footnote w:type="continuationSeparator" w:id="0">
    <w:p w14:paraId="02A97FEE" w14:textId="77777777" w:rsidR="00E41A9E" w:rsidRDefault="00E41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DB2C7D"/>
    <w:multiLevelType w:val="hybridMultilevel"/>
    <w:tmpl w:val="1D9C6AE4"/>
    <w:lvl w:ilvl="0" w:tplc="2702CB4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3A7416"/>
    <w:multiLevelType w:val="hybridMultilevel"/>
    <w:tmpl w:val="A0D0B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462B7E"/>
    <w:multiLevelType w:val="hybridMultilevel"/>
    <w:tmpl w:val="1D9C6AE4"/>
    <w:lvl w:ilvl="0" w:tplc="2702CB4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6"/>
  </w:num>
  <w:num w:numId="2">
    <w:abstractNumId w:val="13"/>
  </w:num>
  <w:num w:numId="3">
    <w:abstractNumId w:val="15"/>
  </w:num>
  <w:num w:numId="4">
    <w:abstractNumId w:val="14"/>
  </w:num>
  <w:num w:numId="5">
    <w:abstractNumId w:val="18"/>
  </w:num>
  <w:num w:numId="6">
    <w:abstractNumId w:val="19"/>
  </w:num>
  <w:num w:numId="7">
    <w:abstractNumId w:val="17"/>
  </w:num>
  <w:num w:numId="8">
    <w:abstractNumId w:val="2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01"/>
    <w:rsid w:val="000071BC"/>
    <w:rsid w:val="000C3D5D"/>
    <w:rsid w:val="00194DF6"/>
    <w:rsid w:val="001A6992"/>
    <w:rsid w:val="00276CD0"/>
    <w:rsid w:val="004E1AED"/>
    <w:rsid w:val="005C12A5"/>
    <w:rsid w:val="00623200"/>
    <w:rsid w:val="006A33BD"/>
    <w:rsid w:val="007527EF"/>
    <w:rsid w:val="008738D2"/>
    <w:rsid w:val="00890241"/>
    <w:rsid w:val="008C631E"/>
    <w:rsid w:val="00911155"/>
    <w:rsid w:val="00970DD5"/>
    <w:rsid w:val="00A1310C"/>
    <w:rsid w:val="00AA226B"/>
    <w:rsid w:val="00B13A01"/>
    <w:rsid w:val="00B80601"/>
    <w:rsid w:val="00C84F93"/>
    <w:rsid w:val="00D47A97"/>
    <w:rsid w:val="00E4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AFBD6"/>
  <w15:docId w15:val="{840FA28A-28DE-40D2-ADB9-025C6960D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873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QT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845576-3AAD-46BE-AD0B-A27E8F7E4D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20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IQT</dc:creator>
  <cp:lastModifiedBy>Kiran Gopisetty</cp:lastModifiedBy>
  <cp:revision>11</cp:revision>
  <dcterms:created xsi:type="dcterms:W3CDTF">2021-10-06T16:22:00Z</dcterms:created>
  <dcterms:modified xsi:type="dcterms:W3CDTF">2021-10-14T06:38:00Z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